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62C8B" w14:textId="050AEF19" w:rsidR="00A9204E" w:rsidRPr="00440C9F" w:rsidRDefault="00374D9D" w:rsidP="00AD00E4">
      <w:pPr>
        <w:pStyle w:val="Title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JIJO</w:t>
      </w:r>
      <w:r w:rsidR="00585866">
        <w:rPr>
          <w:b/>
          <w:sz w:val="40"/>
          <w:szCs w:val="40"/>
        </w:rPr>
        <w:t xml:space="preserve"> Lang</w:t>
      </w:r>
      <w:r w:rsidR="00915264">
        <w:rPr>
          <w:b/>
          <w:sz w:val="40"/>
          <w:szCs w:val="40"/>
        </w:rPr>
        <w:t>uage Project Report</w:t>
      </w:r>
    </w:p>
    <w:p w14:paraId="10F7B731" w14:textId="77777777" w:rsidR="007C4663" w:rsidRPr="00AD00E4" w:rsidRDefault="007C4663" w:rsidP="007C4663">
      <w:pPr>
        <w:pStyle w:val="Subtitle"/>
        <w:jc w:val="center"/>
        <w:rPr>
          <w:color w:val="auto"/>
        </w:rPr>
      </w:pPr>
    </w:p>
    <w:p w14:paraId="4769D1AC" w14:textId="0A7A4D64" w:rsidR="007C4663" w:rsidRPr="00AD00E4" w:rsidRDefault="007C4663" w:rsidP="007C4663">
      <w:pPr>
        <w:pStyle w:val="Subtitle"/>
        <w:jc w:val="center"/>
        <w:rPr>
          <w:color w:val="auto"/>
        </w:rPr>
      </w:pPr>
      <w:r w:rsidRPr="00AD00E4">
        <w:rPr>
          <w:color w:val="auto"/>
        </w:rPr>
        <w:t>Stoyan Atanassov</w:t>
      </w:r>
    </w:p>
    <w:p w14:paraId="50B6AB7E" w14:textId="6EC6C67A" w:rsidR="007C4663" w:rsidRPr="00AD00E4" w:rsidRDefault="007A1ABD" w:rsidP="007C4663">
      <w:pPr>
        <w:pStyle w:val="Subtitle"/>
        <w:jc w:val="center"/>
        <w:rPr>
          <w:color w:val="auto"/>
        </w:rPr>
      </w:pPr>
      <w:hyperlink r:id="rId11" w:history="1">
        <w:r w:rsidR="00922F82" w:rsidRPr="00D93AE5">
          <w:rPr>
            <w:rStyle w:val="Hyperlink"/>
          </w:rPr>
          <w:t>sa3457@columbia.edu</w:t>
        </w:r>
      </w:hyperlink>
    </w:p>
    <w:p w14:paraId="6B2378B4" w14:textId="4890DB00" w:rsidR="007C4663" w:rsidRPr="00AD00E4" w:rsidRDefault="007C4663" w:rsidP="00AD00E4">
      <w:pPr>
        <w:pStyle w:val="Subtitle"/>
        <w:jc w:val="center"/>
        <w:rPr>
          <w:color w:val="auto"/>
        </w:rPr>
      </w:pPr>
    </w:p>
    <w:p w14:paraId="782E6AC9" w14:textId="1EBE7813" w:rsidR="007C4663" w:rsidRPr="00AD00E4" w:rsidRDefault="00585866" w:rsidP="007C4663">
      <w:pPr>
        <w:jc w:val="center"/>
      </w:pPr>
      <w:r>
        <w:t>Ma</w:t>
      </w:r>
      <w:r w:rsidR="00915264">
        <w:t>y 20</w:t>
      </w:r>
      <w:r w:rsidR="007C4663" w:rsidRPr="00AD00E4">
        <w:t>, 2019</w:t>
      </w:r>
    </w:p>
    <w:p w14:paraId="0AA63558" w14:textId="25592665" w:rsidR="007C4663" w:rsidRPr="00AD00E4" w:rsidRDefault="007C4663" w:rsidP="007C4663"/>
    <w:p w14:paraId="66112BF2" w14:textId="53523AE1" w:rsidR="00C50802" w:rsidRDefault="005A7268" w:rsidP="001D3875">
      <w:pPr>
        <w:pStyle w:val="Heading1"/>
      </w:pPr>
      <w:r>
        <w:t>Introduction</w:t>
      </w:r>
    </w:p>
    <w:p w14:paraId="33521F1B" w14:textId="3F2839ED" w:rsidR="00C50802" w:rsidRDefault="009B30AD" w:rsidP="007C4663">
      <w:r>
        <w:t>.</w:t>
      </w:r>
    </w:p>
    <w:p w14:paraId="693EAB74" w14:textId="1F468CAF" w:rsidR="00E26897" w:rsidRDefault="00F95143" w:rsidP="00F95143">
      <w:pPr>
        <w:pStyle w:val="Heading1"/>
      </w:pPr>
      <w:r>
        <w:t>L</w:t>
      </w:r>
      <w:r w:rsidR="00915264">
        <w:t>anguage Tutorial</w:t>
      </w:r>
    </w:p>
    <w:p w14:paraId="1E487D1B" w14:textId="05431E41" w:rsidR="00286EDD" w:rsidRDefault="009700BA" w:rsidP="00866DB2">
      <w:r>
        <w:t>.</w:t>
      </w:r>
    </w:p>
    <w:p w14:paraId="4C74A6BC" w14:textId="0D884A0B" w:rsidR="00F95143" w:rsidRDefault="00915264" w:rsidP="00F95143">
      <w:pPr>
        <w:pStyle w:val="Heading1"/>
      </w:pPr>
      <w:r>
        <w:t>Language Manual</w:t>
      </w:r>
    </w:p>
    <w:p w14:paraId="3038A1CD" w14:textId="7AEC5F54" w:rsidR="00DB064A" w:rsidRDefault="00D730FF" w:rsidP="007C4663">
      <w:r>
        <w:t>.</w:t>
      </w:r>
    </w:p>
    <w:p w14:paraId="3E9CD3C3" w14:textId="090AF239" w:rsidR="00D31E53" w:rsidRDefault="00915264" w:rsidP="000B3217">
      <w:pPr>
        <w:pStyle w:val="Heading1"/>
      </w:pPr>
      <w:r>
        <w:t>Project Plan</w:t>
      </w:r>
    </w:p>
    <w:p w14:paraId="79F724FB" w14:textId="591210CD" w:rsidR="005A5FBF" w:rsidRPr="00D31E53" w:rsidRDefault="00915264" w:rsidP="00D31E53">
      <w:r>
        <w:t>.</w:t>
      </w:r>
    </w:p>
    <w:p w14:paraId="1353A542" w14:textId="5AC842A0" w:rsidR="000B3217" w:rsidRDefault="00915264" w:rsidP="000B3217">
      <w:pPr>
        <w:pStyle w:val="Heading1"/>
      </w:pPr>
      <w:r>
        <w:t>Architectural Design</w:t>
      </w:r>
    </w:p>
    <w:p w14:paraId="17DB4EF4" w14:textId="251B68E8" w:rsidR="009855F0" w:rsidRDefault="00915264" w:rsidP="000B3217">
      <w:r>
        <w:t>.</w:t>
      </w:r>
    </w:p>
    <w:p w14:paraId="76D5F111" w14:textId="01725CC6" w:rsidR="00C50802" w:rsidRDefault="00915264" w:rsidP="001D3875">
      <w:pPr>
        <w:pStyle w:val="Heading1"/>
      </w:pPr>
      <w:r>
        <w:t>Test Plan</w:t>
      </w:r>
    </w:p>
    <w:p w14:paraId="7FD22A45" w14:textId="27945D5B" w:rsidR="007F7BF3" w:rsidRPr="007F7BF3" w:rsidRDefault="00915264" w:rsidP="007F7BF3">
      <w:r>
        <w:t>.</w:t>
      </w:r>
    </w:p>
    <w:p w14:paraId="6D4A1A6E" w14:textId="2F83BCDE" w:rsidR="00963863" w:rsidRDefault="00915264" w:rsidP="00963863">
      <w:pPr>
        <w:pStyle w:val="Heading1"/>
      </w:pPr>
      <w:r>
        <w:t>Lessons Learned</w:t>
      </w:r>
    </w:p>
    <w:p w14:paraId="447EB26E" w14:textId="01CE3412" w:rsidR="00B60DBB" w:rsidRDefault="00915264" w:rsidP="00915264">
      <w:r>
        <w:t>.</w:t>
      </w:r>
    </w:p>
    <w:p w14:paraId="4861CEB0" w14:textId="2C9EDD90" w:rsidR="00FA432A" w:rsidRDefault="00915264" w:rsidP="002A6B33">
      <w:pPr>
        <w:pStyle w:val="Heading1"/>
      </w:pPr>
      <w:r>
        <w:t>Appendix</w:t>
      </w:r>
    </w:p>
    <w:p w14:paraId="348D28F7" w14:textId="5EB03901" w:rsidR="002A6B33" w:rsidRPr="002A6B33" w:rsidRDefault="00915264" w:rsidP="002A6B33">
      <w:bookmarkStart w:id="0" w:name="_GoBack"/>
      <w:bookmarkEnd w:id="0"/>
      <w:r>
        <w:t>.</w:t>
      </w:r>
    </w:p>
    <w:sectPr w:rsidR="002A6B33" w:rsidRPr="002A6B3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3369F" w14:textId="77777777" w:rsidR="007A1ABD" w:rsidRDefault="007A1ABD" w:rsidP="008F4FE8">
      <w:r>
        <w:separator/>
      </w:r>
    </w:p>
  </w:endnote>
  <w:endnote w:type="continuationSeparator" w:id="0">
    <w:p w14:paraId="61BBE24A" w14:textId="77777777" w:rsidR="007A1ABD" w:rsidRDefault="007A1ABD" w:rsidP="008F4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4105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CB2545" w14:textId="7FB61EF4" w:rsidR="00D3708E" w:rsidRDefault="00D370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D231FF7" w14:textId="77777777" w:rsidR="00D3708E" w:rsidRDefault="00D37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96277" w14:textId="77777777" w:rsidR="007A1ABD" w:rsidRDefault="007A1ABD" w:rsidP="008F4FE8">
      <w:r>
        <w:separator/>
      </w:r>
    </w:p>
  </w:footnote>
  <w:footnote w:type="continuationSeparator" w:id="0">
    <w:p w14:paraId="6336E82D" w14:textId="77777777" w:rsidR="007A1ABD" w:rsidRDefault="007A1ABD" w:rsidP="008F4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0D0CE1"/>
    <w:multiLevelType w:val="hybridMultilevel"/>
    <w:tmpl w:val="A35C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D91ED5"/>
    <w:multiLevelType w:val="hybridMultilevel"/>
    <w:tmpl w:val="1946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F24D8"/>
    <w:multiLevelType w:val="hybridMultilevel"/>
    <w:tmpl w:val="5B0E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44275E7"/>
    <w:multiLevelType w:val="hybridMultilevel"/>
    <w:tmpl w:val="FC5E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0700B"/>
    <w:multiLevelType w:val="hybridMultilevel"/>
    <w:tmpl w:val="4D4C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94FDB"/>
    <w:multiLevelType w:val="hybridMultilevel"/>
    <w:tmpl w:val="7022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AEB187A"/>
    <w:multiLevelType w:val="hybridMultilevel"/>
    <w:tmpl w:val="86B68F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3BC06EC6"/>
    <w:multiLevelType w:val="hybridMultilevel"/>
    <w:tmpl w:val="CB92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8C449DC"/>
    <w:multiLevelType w:val="hybridMultilevel"/>
    <w:tmpl w:val="8DFC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E0A46"/>
    <w:multiLevelType w:val="hybridMultilevel"/>
    <w:tmpl w:val="7F26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22B13"/>
    <w:multiLevelType w:val="hybridMultilevel"/>
    <w:tmpl w:val="6084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70F41"/>
    <w:multiLevelType w:val="hybridMultilevel"/>
    <w:tmpl w:val="A12A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A3D2D23"/>
    <w:multiLevelType w:val="hybridMultilevel"/>
    <w:tmpl w:val="AF12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143102E"/>
    <w:multiLevelType w:val="hybridMultilevel"/>
    <w:tmpl w:val="C33459E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5" w15:restartNumberingAfterBreak="0">
    <w:nsid w:val="644A3F90"/>
    <w:multiLevelType w:val="hybridMultilevel"/>
    <w:tmpl w:val="54B4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17174E"/>
    <w:multiLevelType w:val="hybridMultilevel"/>
    <w:tmpl w:val="6E3E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D7B0A"/>
    <w:multiLevelType w:val="hybridMultilevel"/>
    <w:tmpl w:val="9BFC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1"/>
  </w:num>
  <w:num w:numId="2">
    <w:abstractNumId w:val="13"/>
  </w:num>
  <w:num w:numId="3">
    <w:abstractNumId w:val="10"/>
  </w:num>
  <w:num w:numId="4">
    <w:abstractNumId w:val="38"/>
  </w:num>
  <w:num w:numId="5">
    <w:abstractNumId w:val="14"/>
  </w:num>
  <w:num w:numId="6">
    <w:abstractNumId w:val="22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8"/>
  </w:num>
  <w:num w:numId="20">
    <w:abstractNumId w:val="33"/>
  </w:num>
  <w:num w:numId="21">
    <w:abstractNumId w:val="25"/>
  </w:num>
  <w:num w:numId="22">
    <w:abstractNumId w:val="12"/>
  </w:num>
  <w:num w:numId="23">
    <w:abstractNumId w:val="39"/>
  </w:num>
  <w:num w:numId="24">
    <w:abstractNumId w:val="37"/>
  </w:num>
  <w:num w:numId="25">
    <w:abstractNumId w:val="11"/>
  </w:num>
  <w:num w:numId="26">
    <w:abstractNumId w:val="30"/>
  </w:num>
  <w:num w:numId="27">
    <w:abstractNumId w:val="35"/>
  </w:num>
  <w:num w:numId="28">
    <w:abstractNumId w:val="24"/>
  </w:num>
  <w:num w:numId="29">
    <w:abstractNumId w:val="17"/>
  </w:num>
  <w:num w:numId="30">
    <w:abstractNumId w:val="32"/>
  </w:num>
  <w:num w:numId="31">
    <w:abstractNumId w:val="16"/>
  </w:num>
  <w:num w:numId="32">
    <w:abstractNumId w:val="36"/>
  </w:num>
  <w:num w:numId="33">
    <w:abstractNumId w:val="19"/>
  </w:num>
  <w:num w:numId="34">
    <w:abstractNumId w:val="23"/>
  </w:num>
  <w:num w:numId="35">
    <w:abstractNumId w:val="21"/>
  </w:num>
  <w:num w:numId="36">
    <w:abstractNumId w:val="34"/>
  </w:num>
  <w:num w:numId="37">
    <w:abstractNumId w:val="28"/>
  </w:num>
  <w:num w:numId="38">
    <w:abstractNumId w:val="20"/>
  </w:num>
  <w:num w:numId="39">
    <w:abstractNumId w:val="27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63"/>
    <w:rsid w:val="00000FAC"/>
    <w:rsid w:val="00001843"/>
    <w:rsid w:val="000026DE"/>
    <w:rsid w:val="00006D97"/>
    <w:rsid w:val="000125EB"/>
    <w:rsid w:val="0002097C"/>
    <w:rsid w:val="00020A50"/>
    <w:rsid w:val="0002136F"/>
    <w:rsid w:val="000231C9"/>
    <w:rsid w:val="00025066"/>
    <w:rsid w:val="000259D8"/>
    <w:rsid w:val="000262BB"/>
    <w:rsid w:val="000316A0"/>
    <w:rsid w:val="00037DDA"/>
    <w:rsid w:val="00041C94"/>
    <w:rsid w:val="00043AD7"/>
    <w:rsid w:val="00045D7E"/>
    <w:rsid w:val="000470FB"/>
    <w:rsid w:val="00047844"/>
    <w:rsid w:val="00047C91"/>
    <w:rsid w:val="00051D36"/>
    <w:rsid w:val="0005236A"/>
    <w:rsid w:val="0005399E"/>
    <w:rsid w:val="00062A6F"/>
    <w:rsid w:val="00064C8B"/>
    <w:rsid w:val="00065044"/>
    <w:rsid w:val="000706D7"/>
    <w:rsid w:val="000714E3"/>
    <w:rsid w:val="00080DCF"/>
    <w:rsid w:val="00084815"/>
    <w:rsid w:val="00084CD2"/>
    <w:rsid w:val="00084CF7"/>
    <w:rsid w:val="00091B4A"/>
    <w:rsid w:val="000B04F2"/>
    <w:rsid w:val="000B2B61"/>
    <w:rsid w:val="000B3217"/>
    <w:rsid w:val="000B4280"/>
    <w:rsid w:val="000C0BE3"/>
    <w:rsid w:val="000C2047"/>
    <w:rsid w:val="000C35A9"/>
    <w:rsid w:val="000C3B76"/>
    <w:rsid w:val="000C6CC1"/>
    <w:rsid w:val="000D108A"/>
    <w:rsid w:val="000D164D"/>
    <w:rsid w:val="000D187C"/>
    <w:rsid w:val="000D5FE9"/>
    <w:rsid w:val="000E2030"/>
    <w:rsid w:val="000E3F53"/>
    <w:rsid w:val="000E61F6"/>
    <w:rsid w:val="000E6739"/>
    <w:rsid w:val="000F0420"/>
    <w:rsid w:val="000F31D6"/>
    <w:rsid w:val="000F6BD7"/>
    <w:rsid w:val="001008BA"/>
    <w:rsid w:val="00101589"/>
    <w:rsid w:val="001061F9"/>
    <w:rsid w:val="00106811"/>
    <w:rsid w:val="0011290D"/>
    <w:rsid w:val="0011712D"/>
    <w:rsid w:val="00124233"/>
    <w:rsid w:val="00125FF2"/>
    <w:rsid w:val="0012650B"/>
    <w:rsid w:val="0013074D"/>
    <w:rsid w:val="00131E8D"/>
    <w:rsid w:val="00132617"/>
    <w:rsid w:val="00137BF9"/>
    <w:rsid w:val="001477D7"/>
    <w:rsid w:val="001501D4"/>
    <w:rsid w:val="001529A7"/>
    <w:rsid w:val="00153D27"/>
    <w:rsid w:val="00153D4F"/>
    <w:rsid w:val="001557A5"/>
    <w:rsid w:val="00155969"/>
    <w:rsid w:val="00156492"/>
    <w:rsid w:val="001615CF"/>
    <w:rsid w:val="00163254"/>
    <w:rsid w:val="00165544"/>
    <w:rsid w:val="0016723F"/>
    <w:rsid w:val="00167CD6"/>
    <w:rsid w:val="00172231"/>
    <w:rsid w:val="00175CA1"/>
    <w:rsid w:val="001805F6"/>
    <w:rsid w:val="0018570D"/>
    <w:rsid w:val="00191E87"/>
    <w:rsid w:val="00192CD1"/>
    <w:rsid w:val="00192FE0"/>
    <w:rsid w:val="0019358D"/>
    <w:rsid w:val="00194F36"/>
    <w:rsid w:val="00195847"/>
    <w:rsid w:val="00196DAC"/>
    <w:rsid w:val="001A2622"/>
    <w:rsid w:val="001A45ED"/>
    <w:rsid w:val="001B127E"/>
    <w:rsid w:val="001B51CC"/>
    <w:rsid w:val="001B5748"/>
    <w:rsid w:val="001C191F"/>
    <w:rsid w:val="001C61C5"/>
    <w:rsid w:val="001D0013"/>
    <w:rsid w:val="001D0343"/>
    <w:rsid w:val="001D08ED"/>
    <w:rsid w:val="001D0D45"/>
    <w:rsid w:val="001D3875"/>
    <w:rsid w:val="001D784A"/>
    <w:rsid w:val="001E0669"/>
    <w:rsid w:val="001E5961"/>
    <w:rsid w:val="001F0034"/>
    <w:rsid w:val="001F2F35"/>
    <w:rsid w:val="00201B50"/>
    <w:rsid w:val="00202978"/>
    <w:rsid w:val="002030B0"/>
    <w:rsid w:val="0020318F"/>
    <w:rsid w:val="002071EE"/>
    <w:rsid w:val="0021170C"/>
    <w:rsid w:val="00211866"/>
    <w:rsid w:val="0021481A"/>
    <w:rsid w:val="0021529B"/>
    <w:rsid w:val="00216924"/>
    <w:rsid w:val="00231482"/>
    <w:rsid w:val="00232CF8"/>
    <w:rsid w:val="00233874"/>
    <w:rsid w:val="00235D55"/>
    <w:rsid w:val="00240A06"/>
    <w:rsid w:val="00243245"/>
    <w:rsid w:val="00243AE0"/>
    <w:rsid w:val="00246853"/>
    <w:rsid w:val="00251282"/>
    <w:rsid w:val="002514A8"/>
    <w:rsid w:val="0025718C"/>
    <w:rsid w:val="00257CDA"/>
    <w:rsid w:val="00257D8D"/>
    <w:rsid w:val="0026130A"/>
    <w:rsid w:val="00267432"/>
    <w:rsid w:val="00271D21"/>
    <w:rsid w:val="00273A39"/>
    <w:rsid w:val="00273BEE"/>
    <w:rsid w:val="00277C3C"/>
    <w:rsid w:val="0028173C"/>
    <w:rsid w:val="00281C58"/>
    <w:rsid w:val="00282684"/>
    <w:rsid w:val="00283264"/>
    <w:rsid w:val="002836C1"/>
    <w:rsid w:val="00285054"/>
    <w:rsid w:val="00286EDD"/>
    <w:rsid w:val="00290F87"/>
    <w:rsid w:val="00291BE9"/>
    <w:rsid w:val="002923D4"/>
    <w:rsid w:val="00296B30"/>
    <w:rsid w:val="002A1472"/>
    <w:rsid w:val="002A2DBB"/>
    <w:rsid w:val="002A3A3E"/>
    <w:rsid w:val="002A3AF4"/>
    <w:rsid w:val="002A6466"/>
    <w:rsid w:val="002A6B33"/>
    <w:rsid w:val="002B33E6"/>
    <w:rsid w:val="002B42E3"/>
    <w:rsid w:val="002B59BF"/>
    <w:rsid w:val="002B6D3E"/>
    <w:rsid w:val="002C0D61"/>
    <w:rsid w:val="002C3FCA"/>
    <w:rsid w:val="002C5989"/>
    <w:rsid w:val="002D38D6"/>
    <w:rsid w:val="002D725B"/>
    <w:rsid w:val="002E14CD"/>
    <w:rsid w:val="002E46FF"/>
    <w:rsid w:val="002F281D"/>
    <w:rsid w:val="002F41B1"/>
    <w:rsid w:val="002F45C5"/>
    <w:rsid w:val="00306207"/>
    <w:rsid w:val="003124F6"/>
    <w:rsid w:val="00313031"/>
    <w:rsid w:val="0031331D"/>
    <w:rsid w:val="00316719"/>
    <w:rsid w:val="00317D09"/>
    <w:rsid w:val="003205F4"/>
    <w:rsid w:val="0032224F"/>
    <w:rsid w:val="0032396F"/>
    <w:rsid w:val="00327B82"/>
    <w:rsid w:val="003302C7"/>
    <w:rsid w:val="003316EF"/>
    <w:rsid w:val="003354CF"/>
    <w:rsid w:val="00337782"/>
    <w:rsid w:val="00337911"/>
    <w:rsid w:val="00340178"/>
    <w:rsid w:val="00340D16"/>
    <w:rsid w:val="00346356"/>
    <w:rsid w:val="00346A65"/>
    <w:rsid w:val="00351C4E"/>
    <w:rsid w:val="003524C2"/>
    <w:rsid w:val="00355446"/>
    <w:rsid w:val="00356C88"/>
    <w:rsid w:val="00362AC0"/>
    <w:rsid w:val="00363088"/>
    <w:rsid w:val="00371AC7"/>
    <w:rsid w:val="00373EBB"/>
    <w:rsid w:val="00374D9D"/>
    <w:rsid w:val="00376E63"/>
    <w:rsid w:val="0038454E"/>
    <w:rsid w:val="0038762F"/>
    <w:rsid w:val="00387B37"/>
    <w:rsid w:val="00390CE5"/>
    <w:rsid w:val="0039109F"/>
    <w:rsid w:val="003916A1"/>
    <w:rsid w:val="00396750"/>
    <w:rsid w:val="00396AB5"/>
    <w:rsid w:val="003B0175"/>
    <w:rsid w:val="003B0E2A"/>
    <w:rsid w:val="003B2662"/>
    <w:rsid w:val="003C60A3"/>
    <w:rsid w:val="003C6BB6"/>
    <w:rsid w:val="003D03DE"/>
    <w:rsid w:val="003D13DA"/>
    <w:rsid w:val="003D2232"/>
    <w:rsid w:val="003D2A19"/>
    <w:rsid w:val="003E2FCE"/>
    <w:rsid w:val="003E325B"/>
    <w:rsid w:val="003E57A3"/>
    <w:rsid w:val="003F3A4E"/>
    <w:rsid w:val="003F575E"/>
    <w:rsid w:val="003F6E1B"/>
    <w:rsid w:val="00402C12"/>
    <w:rsid w:val="0040534B"/>
    <w:rsid w:val="00406B76"/>
    <w:rsid w:val="004115AB"/>
    <w:rsid w:val="0041400B"/>
    <w:rsid w:val="00417267"/>
    <w:rsid w:val="00417482"/>
    <w:rsid w:val="00427BB5"/>
    <w:rsid w:val="00433359"/>
    <w:rsid w:val="00433DA7"/>
    <w:rsid w:val="00440C9F"/>
    <w:rsid w:val="004451F6"/>
    <w:rsid w:val="00447252"/>
    <w:rsid w:val="00454122"/>
    <w:rsid w:val="0046132A"/>
    <w:rsid w:val="0046320B"/>
    <w:rsid w:val="004723D6"/>
    <w:rsid w:val="004779FA"/>
    <w:rsid w:val="00477EED"/>
    <w:rsid w:val="00482390"/>
    <w:rsid w:val="00482608"/>
    <w:rsid w:val="004901C3"/>
    <w:rsid w:val="0049170C"/>
    <w:rsid w:val="00495227"/>
    <w:rsid w:val="00496285"/>
    <w:rsid w:val="004976FF"/>
    <w:rsid w:val="004A2454"/>
    <w:rsid w:val="004A261C"/>
    <w:rsid w:val="004A4192"/>
    <w:rsid w:val="004B1A02"/>
    <w:rsid w:val="004B238E"/>
    <w:rsid w:val="004B4620"/>
    <w:rsid w:val="004B5767"/>
    <w:rsid w:val="004B5D8F"/>
    <w:rsid w:val="004B7047"/>
    <w:rsid w:val="004C3471"/>
    <w:rsid w:val="004D2679"/>
    <w:rsid w:val="004D360E"/>
    <w:rsid w:val="004D702A"/>
    <w:rsid w:val="004D7588"/>
    <w:rsid w:val="004E2085"/>
    <w:rsid w:val="004E3651"/>
    <w:rsid w:val="004E3B6E"/>
    <w:rsid w:val="004E4A8C"/>
    <w:rsid w:val="004E5C79"/>
    <w:rsid w:val="00500F7F"/>
    <w:rsid w:val="00511725"/>
    <w:rsid w:val="00514933"/>
    <w:rsid w:val="005168E2"/>
    <w:rsid w:val="00522CB9"/>
    <w:rsid w:val="00530406"/>
    <w:rsid w:val="00531FD2"/>
    <w:rsid w:val="005337A7"/>
    <w:rsid w:val="00534BF3"/>
    <w:rsid w:val="00535F05"/>
    <w:rsid w:val="00540597"/>
    <w:rsid w:val="0054587B"/>
    <w:rsid w:val="0054722A"/>
    <w:rsid w:val="00547E60"/>
    <w:rsid w:val="00551131"/>
    <w:rsid w:val="00551362"/>
    <w:rsid w:val="00553B7D"/>
    <w:rsid w:val="00560AE2"/>
    <w:rsid w:val="00560FE3"/>
    <w:rsid w:val="00573C0B"/>
    <w:rsid w:val="00577B65"/>
    <w:rsid w:val="005838E9"/>
    <w:rsid w:val="00585866"/>
    <w:rsid w:val="0059041B"/>
    <w:rsid w:val="00590A72"/>
    <w:rsid w:val="00592369"/>
    <w:rsid w:val="00592F4C"/>
    <w:rsid w:val="005973AA"/>
    <w:rsid w:val="005A5FBF"/>
    <w:rsid w:val="005A70F2"/>
    <w:rsid w:val="005A7268"/>
    <w:rsid w:val="005B36C3"/>
    <w:rsid w:val="005B3895"/>
    <w:rsid w:val="005B6F53"/>
    <w:rsid w:val="005C266D"/>
    <w:rsid w:val="005C46AE"/>
    <w:rsid w:val="005C581B"/>
    <w:rsid w:val="005C7E68"/>
    <w:rsid w:val="005E17EA"/>
    <w:rsid w:val="005E1EFD"/>
    <w:rsid w:val="005E5494"/>
    <w:rsid w:val="005E7668"/>
    <w:rsid w:val="005F43BD"/>
    <w:rsid w:val="00602EA6"/>
    <w:rsid w:val="00605816"/>
    <w:rsid w:val="006060D2"/>
    <w:rsid w:val="006118BD"/>
    <w:rsid w:val="00615DBA"/>
    <w:rsid w:val="00624711"/>
    <w:rsid w:val="00624E78"/>
    <w:rsid w:val="00625F85"/>
    <w:rsid w:val="00627EA6"/>
    <w:rsid w:val="00636F69"/>
    <w:rsid w:val="00642EA0"/>
    <w:rsid w:val="00643826"/>
    <w:rsid w:val="00645252"/>
    <w:rsid w:val="006516A8"/>
    <w:rsid w:val="00654F6D"/>
    <w:rsid w:val="006556B9"/>
    <w:rsid w:val="00662862"/>
    <w:rsid w:val="00663B5D"/>
    <w:rsid w:val="00674044"/>
    <w:rsid w:val="00675584"/>
    <w:rsid w:val="00677DD5"/>
    <w:rsid w:val="00681ACE"/>
    <w:rsid w:val="00682478"/>
    <w:rsid w:val="00682D32"/>
    <w:rsid w:val="00684A83"/>
    <w:rsid w:val="00685968"/>
    <w:rsid w:val="00685A5B"/>
    <w:rsid w:val="00687CA8"/>
    <w:rsid w:val="00690937"/>
    <w:rsid w:val="00692693"/>
    <w:rsid w:val="00696DB1"/>
    <w:rsid w:val="006A134E"/>
    <w:rsid w:val="006B0DC0"/>
    <w:rsid w:val="006B0ED5"/>
    <w:rsid w:val="006B24A7"/>
    <w:rsid w:val="006B65FE"/>
    <w:rsid w:val="006B7FEE"/>
    <w:rsid w:val="006C34D3"/>
    <w:rsid w:val="006C6179"/>
    <w:rsid w:val="006C74F1"/>
    <w:rsid w:val="006D0B93"/>
    <w:rsid w:val="006D2592"/>
    <w:rsid w:val="006D259A"/>
    <w:rsid w:val="006D30C9"/>
    <w:rsid w:val="006D3669"/>
    <w:rsid w:val="006D3D74"/>
    <w:rsid w:val="006D4723"/>
    <w:rsid w:val="006D4E06"/>
    <w:rsid w:val="006D63FE"/>
    <w:rsid w:val="006E6885"/>
    <w:rsid w:val="006F0649"/>
    <w:rsid w:val="006F4A71"/>
    <w:rsid w:val="006F7CAD"/>
    <w:rsid w:val="00707D2B"/>
    <w:rsid w:val="00712516"/>
    <w:rsid w:val="00714460"/>
    <w:rsid w:val="00714DD7"/>
    <w:rsid w:val="00714E67"/>
    <w:rsid w:val="0071637E"/>
    <w:rsid w:val="007237C7"/>
    <w:rsid w:val="00723BD1"/>
    <w:rsid w:val="00727E04"/>
    <w:rsid w:val="00731D46"/>
    <w:rsid w:val="007323A9"/>
    <w:rsid w:val="00743043"/>
    <w:rsid w:val="00747011"/>
    <w:rsid w:val="007513B3"/>
    <w:rsid w:val="007537B6"/>
    <w:rsid w:val="007537C0"/>
    <w:rsid w:val="00754561"/>
    <w:rsid w:val="00756BDC"/>
    <w:rsid w:val="007604A8"/>
    <w:rsid w:val="0076096E"/>
    <w:rsid w:val="0076142C"/>
    <w:rsid w:val="00764DB2"/>
    <w:rsid w:val="00764E5B"/>
    <w:rsid w:val="00764F38"/>
    <w:rsid w:val="00765545"/>
    <w:rsid w:val="007662DD"/>
    <w:rsid w:val="00770270"/>
    <w:rsid w:val="00773C2D"/>
    <w:rsid w:val="00775931"/>
    <w:rsid w:val="00776788"/>
    <w:rsid w:val="007777A3"/>
    <w:rsid w:val="0079687E"/>
    <w:rsid w:val="007A1ABD"/>
    <w:rsid w:val="007C3DF4"/>
    <w:rsid w:val="007C4663"/>
    <w:rsid w:val="007D1D31"/>
    <w:rsid w:val="007D785E"/>
    <w:rsid w:val="007D7E1E"/>
    <w:rsid w:val="007E00AF"/>
    <w:rsid w:val="007E1F16"/>
    <w:rsid w:val="007E40B9"/>
    <w:rsid w:val="007E47A1"/>
    <w:rsid w:val="007E4F68"/>
    <w:rsid w:val="007E7D3C"/>
    <w:rsid w:val="007F1264"/>
    <w:rsid w:val="007F19CA"/>
    <w:rsid w:val="007F5D2F"/>
    <w:rsid w:val="007F7BF3"/>
    <w:rsid w:val="007F7D98"/>
    <w:rsid w:val="0080390B"/>
    <w:rsid w:val="00812FB0"/>
    <w:rsid w:val="00815E73"/>
    <w:rsid w:val="0082060A"/>
    <w:rsid w:val="0082175E"/>
    <w:rsid w:val="008230F0"/>
    <w:rsid w:val="0082485D"/>
    <w:rsid w:val="00825D7E"/>
    <w:rsid w:val="00827A3D"/>
    <w:rsid w:val="00830A5F"/>
    <w:rsid w:val="00831190"/>
    <w:rsid w:val="0083569A"/>
    <w:rsid w:val="00835884"/>
    <w:rsid w:val="00836034"/>
    <w:rsid w:val="00837AC1"/>
    <w:rsid w:val="00841D8B"/>
    <w:rsid w:val="00844181"/>
    <w:rsid w:val="00845324"/>
    <w:rsid w:val="00845359"/>
    <w:rsid w:val="0085522C"/>
    <w:rsid w:val="008575A7"/>
    <w:rsid w:val="00865A78"/>
    <w:rsid w:val="00866DB2"/>
    <w:rsid w:val="008672FB"/>
    <w:rsid w:val="00871CF1"/>
    <w:rsid w:val="00871FC6"/>
    <w:rsid w:val="00882082"/>
    <w:rsid w:val="0088638B"/>
    <w:rsid w:val="00890387"/>
    <w:rsid w:val="00891CCA"/>
    <w:rsid w:val="00893F0A"/>
    <w:rsid w:val="008954E7"/>
    <w:rsid w:val="008A028E"/>
    <w:rsid w:val="008A0E64"/>
    <w:rsid w:val="008A23ED"/>
    <w:rsid w:val="008A4911"/>
    <w:rsid w:val="008A4A84"/>
    <w:rsid w:val="008A7295"/>
    <w:rsid w:val="008A7A45"/>
    <w:rsid w:val="008B0D40"/>
    <w:rsid w:val="008B108A"/>
    <w:rsid w:val="008B1095"/>
    <w:rsid w:val="008B40C6"/>
    <w:rsid w:val="008B7F6E"/>
    <w:rsid w:val="008C27D6"/>
    <w:rsid w:val="008C2E7C"/>
    <w:rsid w:val="008C6A0B"/>
    <w:rsid w:val="008C6E6A"/>
    <w:rsid w:val="008D0670"/>
    <w:rsid w:val="008D3C43"/>
    <w:rsid w:val="008E04BF"/>
    <w:rsid w:val="008E0E35"/>
    <w:rsid w:val="008E322E"/>
    <w:rsid w:val="008E36CC"/>
    <w:rsid w:val="008E555D"/>
    <w:rsid w:val="008E5730"/>
    <w:rsid w:val="008E7599"/>
    <w:rsid w:val="008F1952"/>
    <w:rsid w:val="008F4FE8"/>
    <w:rsid w:val="008F5E07"/>
    <w:rsid w:val="008F663F"/>
    <w:rsid w:val="009000B2"/>
    <w:rsid w:val="00905460"/>
    <w:rsid w:val="00911706"/>
    <w:rsid w:val="00912CA0"/>
    <w:rsid w:val="009131E6"/>
    <w:rsid w:val="00915264"/>
    <w:rsid w:val="00917D67"/>
    <w:rsid w:val="0092190E"/>
    <w:rsid w:val="00921F1B"/>
    <w:rsid w:val="00922F82"/>
    <w:rsid w:val="0092450E"/>
    <w:rsid w:val="00924BC1"/>
    <w:rsid w:val="00930B78"/>
    <w:rsid w:val="0093241B"/>
    <w:rsid w:val="00935494"/>
    <w:rsid w:val="00937076"/>
    <w:rsid w:val="009415D1"/>
    <w:rsid w:val="00954455"/>
    <w:rsid w:val="00957887"/>
    <w:rsid w:val="00961CF0"/>
    <w:rsid w:val="00962C6D"/>
    <w:rsid w:val="00963863"/>
    <w:rsid w:val="009673BB"/>
    <w:rsid w:val="009700BA"/>
    <w:rsid w:val="00970A53"/>
    <w:rsid w:val="00971AD2"/>
    <w:rsid w:val="00972E84"/>
    <w:rsid w:val="00973728"/>
    <w:rsid w:val="00976B1E"/>
    <w:rsid w:val="00981251"/>
    <w:rsid w:val="00983782"/>
    <w:rsid w:val="00984E37"/>
    <w:rsid w:val="009855F0"/>
    <w:rsid w:val="00985B71"/>
    <w:rsid w:val="00990F8D"/>
    <w:rsid w:val="009A23C1"/>
    <w:rsid w:val="009A24E9"/>
    <w:rsid w:val="009B30AD"/>
    <w:rsid w:val="009C10B1"/>
    <w:rsid w:val="009D3747"/>
    <w:rsid w:val="009D3C51"/>
    <w:rsid w:val="009D434D"/>
    <w:rsid w:val="009D4A69"/>
    <w:rsid w:val="009D4D30"/>
    <w:rsid w:val="009D6564"/>
    <w:rsid w:val="009D79A7"/>
    <w:rsid w:val="009E04A4"/>
    <w:rsid w:val="009E3767"/>
    <w:rsid w:val="009E66A0"/>
    <w:rsid w:val="009F6611"/>
    <w:rsid w:val="00A0042C"/>
    <w:rsid w:val="00A009B2"/>
    <w:rsid w:val="00A10C50"/>
    <w:rsid w:val="00A1279A"/>
    <w:rsid w:val="00A13706"/>
    <w:rsid w:val="00A14B3D"/>
    <w:rsid w:val="00A15F64"/>
    <w:rsid w:val="00A16295"/>
    <w:rsid w:val="00A17F2A"/>
    <w:rsid w:val="00A3395C"/>
    <w:rsid w:val="00A408F5"/>
    <w:rsid w:val="00A4227D"/>
    <w:rsid w:val="00A4273F"/>
    <w:rsid w:val="00A47D99"/>
    <w:rsid w:val="00A50235"/>
    <w:rsid w:val="00A628A8"/>
    <w:rsid w:val="00A62D47"/>
    <w:rsid w:val="00A66FF9"/>
    <w:rsid w:val="00A7456A"/>
    <w:rsid w:val="00A75030"/>
    <w:rsid w:val="00A75572"/>
    <w:rsid w:val="00A75A63"/>
    <w:rsid w:val="00A76F93"/>
    <w:rsid w:val="00A80C4E"/>
    <w:rsid w:val="00A83698"/>
    <w:rsid w:val="00A83D9A"/>
    <w:rsid w:val="00A9204E"/>
    <w:rsid w:val="00A95DFD"/>
    <w:rsid w:val="00A97A67"/>
    <w:rsid w:val="00AA0199"/>
    <w:rsid w:val="00AA22AA"/>
    <w:rsid w:val="00AA5167"/>
    <w:rsid w:val="00AA56E0"/>
    <w:rsid w:val="00AA58E9"/>
    <w:rsid w:val="00AB299C"/>
    <w:rsid w:val="00AB4434"/>
    <w:rsid w:val="00AC00A7"/>
    <w:rsid w:val="00AC15A7"/>
    <w:rsid w:val="00AD00E4"/>
    <w:rsid w:val="00AD09DE"/>
    <w:rsid w:val="00AD1D2E"/>
    <w:rsid w:val="00AD3B2B"/>
    <w:rsid w:val="00AE1BC4"/>
    <w:rsid w:val="00AF44A9"/>
    <w:rsid w:val="00AF6911"/>
    <w:rsid w:val="00AF77FB"/>
    <w:rsid w:val="00B02531"/>
    <w:rsid w:val="00B0537D"/>
    <w:rsid w:val="00B102B6"/>
    <w:rsid w:val="00B1185F"/>
    <w:rsid w:val="00B129C4"/>
    <w:rsid w:val="00B13809"/>
    <w:rsid w:val="00B1621D"/>
    <w:rsid w:val="00B2160B"/>
    <w:rsid w:val="00B21967"/>
    <w:rsid w:val="00B21C38"/>
    <w:rsid w:val="00B31423"/>
    <w:rsid w:val="00B31469"/>
    <w:rsid w:val="00B31789"/>
    <w:rsid w:val="00B36320"/>
    <w:rsid w:val="00B406CF"/>
    <w:rsid w:val="00B41E27"/>
    <w:rsid w:val="00B439AC"/>
    <w:rsid w:val="00B453FF"/>
    <w:rsid w:val="00B50494"/>
    <w:rsid w:val="00B574AB"/>
    <w:rsid w:val="00B60DBB"/>
    <w:rsid w:val="00B614CC"/>
    <w:rsid w:val="00B65563"/>
    <w:rsid w:val="00B81F11"/>
    <w:rsid w:val="00B8437F"/>
    <w:rsid w:val="00B851B6"/>
    <w:rsid w:val="00B87598"/>
    <w:rsid w:val="00B8797E"/>
    <w:rsid w:val="00B95068"/>
    <w:rsid w:val="00B953B1"/>
    <w:rsid w:val="00B96F9C"/>
    <w:rsid w:val="00BA1A19"/>
    <w:rsid w:val="00BA790E"/>
    <w:rsid w:val="00BB0950"/>
    <w:rsid w:val="00BB3559"/>
    <w:rsid w:val="00BB3595"/>
    <w:rsid w:val="00BB39B1"/>
    <w:rsid w:val="00BB4502"/>
    <w:rsid w:val="00BB56F3"/>
    <w:rsid w:val="00BC40E0"/>
    <w:rsid w:val="00BC5A3E"/>
    <w:rsid w:val="00BC5C41"/>
    <w:rsid w:val="00BC65CA"/>
    <w:rsid w:val="00BD11DA"/>
    <w:rsid w:val="00BD406F"/>
    <w:rsid w:val="00BD53AF"/>
    <w:rsid w:val="00BD60DA"/>
    <w:rsid w:val="00BD6F89"/>
    <w:rsid w:val="00BD7670"/>
    <w:rsid w:val="00BE60CC"/>
    <w:rsid w:val="00BE7870"/>
    <w:rsid w:val="00BF053B"/>
    <w:rsid w:val="00BF16DF"/>
    <w:rsid w:val="00BF424F"/>
    <w:rsid w:val="00BF4298"/>
    <w:rsid w:val="00BF43D7"/>
    <w:rsid w:val="00BF5F08"/>
    <w:rsid w:val="00BF6C6C"/>
    <w:rsid w:val="00C025D1"/>
    <w:rsid w:val="00C03B2F"/>
    <w:rsid w:val="00C14576"/>
    <w:rsid w:val="00C169F7"/>
    <w:rsid w:val="00C2258C"/>
    <w:rsid w:val="00C260FC"/>
    <w:rsid w:val="00C26E4A"/>
    <w:rsid w:val="00C2785D"/>
    <w:rsid w:val="00C35231"/>
    <w:rsid w:val="00C408F6"/>
    <w:rsid w:val="00C43EE2"/>
    <w:rsid w:val="00C50408"/>
    <w:rsid w:val="00C50802"/>
    <w:rsid w:val="00C51F6F"/>
    <w:rsid w:val="00C521C3"/>
    <w:rsid w:val="00C53F47"/>
    <w:rsid w:val="00C57268"/>
    <w:rsid w:val="00C63CBA"/>
    <w:rsid w:val="00C67848"/>
    <w:rsid w:val="00C71EEB"/>
    <w:rsid w:val="00C738BD"/>
    <w:rsid w:val="00C7553D"/>
    <w:rsid w:val="00C75F69"/>
    <w:rsid w:val="00C80FF5"/>
    <w:rsid w:val="00C84179"/>
    <w:rsid w:val="00C84459"/>
    <w:rsid w:val="00C84771"/>
    <w:rsid w:val="00C86706"/>
    <w:rsid w:val="00C8694D"/>
    <w:rsid w:val="00C91093"/>
    <w:rsid w:val="00C91D90"/>
    <w:rsid w:val="00C92F50"/>
    <w:rsid w:val="00C933DB"/>
    <w:rsid w:val="00C944D8"/>
    <w:rsid w:val="00C97548"/>
    <w:rsid w:val="00C97837"/>
    <w:rsid w:val="00CA78CF"/>
    <w:rsid w:val="00CB170E"/>
    <w:rsid w:val="00CB391D"/>
    <w:rsid w:val="00CB7EEC"/>
    <w:rsid w:val="00CC0971"/>
    <w:rsid w:val="00CC1349"/>
    <w:rsid w:val="00CC1943"/>
    <w:rsid w:val="00CC6A15"/>
    <w:rsid w:val="00CD66E4"/>
    <w:rsid w:val="00CE01A2"/>
    <w:rsid w:val="00CE2D71"/>
    <w:rsid w:val="00CE2E4F"/>
    <w:rsid w:val="00CE315D"/>
    <w:rsid w:val="00CE741B"/>
    <w:rsid w:val="00CF537C"/>
    <w:rsid w:val="00D0172A"/>
    <w:rsid w:val="00D02F50"/>
    <w:rsid w:val="00D03180"/>
    <w:rsid w:val="00D03D02"/>
    <w:rsid w:val="00D07751"/>
    <w:rsid w:val="00D10535"/>
    <w:rsid w:val="00D13B54"/>
    <w:rsid w:val="00D1760A"/>
    <w:rsid w:val="00D2037E"/>
    <w:rsid w:val="00D21DA2"/>
    <w:rsid w:val="00D2229C"/>
    <w:rsid w:val="00D26728"/>
    <w:rsid w:val="00D27767"/>
    <w:rsid w:val="00D31E53"/>
    <w:rsid w:val="00D33386"/>
    <w:rsid w:val="00D358A3"/>
    <w:rsid w:val="00D3632F"/>
    <w:rsid w:val="00D3708E"/>
    <w:rsid w:val="00D43938"/>
    <w:rsid w:val="00D44904"/>
    <w:rsid w:val="00D479D6"/>
    <w:rsid w:val="00D50CF4"/>
    <w:rsid w:val="00D5211B"/>
    <w:rsid w:val="00D61FE3"/>
    <w:rsid w:val="00D627B1"/>
    <w:rsid w:val="00D63BB3"/>
    <w:rsid w:val="00D70244"/>
    <w:rsid w:val="00D70574"/>
    <w:rsid w:val="00D730FF"/>
    <w:rsid w:val="00D742B2"/>
    <w:rsid w:val="00D744CE"/>
    <w:rsid w:val="00D82C75"/>
    <w:rsid w:val="00D90FD5"/>
    <w:rsid w:val="00D9221B"/>
    <w:rsid w:val="00D92C92"/>
    <w:rsid w:val="00D93536"/>
    <w:rsid w:val="00D93CE4"/>
    <w:rsid w:val="00D93EC5"/>
    <w:rsid w:val="00D95007"/>
    <w:rsid w:val="00DA0ABE"/>
    <w:rsid w:val="00DA61B5"/>
    <w:rsid w:val="00DA6ED9"/>
    <w:rsid w:val="00DB064A"/>
    <w:rsid w:val="00DB253B"/>
    <w:rsid w:val="00DB372F"/>
    <w:rsid w:val="00DB5019"/>
    <w:rsid w:val="00DB750F"/>
    <w:rsid w:val="00DC4394"/>
    <w:rsid w:val="00DC49B0"/>
    <w:rsid w:val="00DC5AFE"/>
    <w:rsid w:val="00DC6800"/>
    <w:rsid w:val="00DD071C"/>
    <w:rsid w:val="00DD0BBF"/>
    <w:rsid w:val="00DD341B"/>
    <w:rsid w:val="00DE29CB"/>
    <w:rsid w:val="00DE3A5B"/>
    <w:rsid w:val="00DE4A7C"/>
    <w:rsid w:val="00DE55FD"/>
    <w:rsid w:val="00DE6CDE"/>
    <w:rsid w:val="00DE794A"/>
    <w:rsid w:val="00DF3C2B"/>
    <w:rsid w:val="00E031C7"/>
    <w:rsid w:val="00E054B7"/>
    <w:rsid w:val="00E07044"/>
    <w:rsid w:val="00E13370"/>
    <w:rsid w:val="00E14D91"/>
    <w:rsid w:val="00E16904"/>
    <w:rsid w:val="00E229C7"/>
    <w:rsid w:val="00E25B88"/>
    <w:rsid w:val="00E264AE"/>
    <w:rsid w:val="00E26897"/>
    <w:rsid w:val="00E26B0C"/>
    <w:rsid w:val="00E30CD3"/>
    <w:rsid w:val="00E3129C"/>
    <w:rsid w:val="00E31BE9"/>
    <w:rsid w:val="00E336AB"/>
    <w:rsid w:val="00E363B2"/>
    <w:rsid w:val="00E36C4A"/>
    <w:rsid w:val="00E40EA1"/>
    <w:rsid w:val="00E444AB"/>
    <w:rsid w:val="00E5178B"/>
    <w:rsid w:val="00E520CD"/>
    <w:rsid w:val="00E56475"/>
    <w:rsid w:val="00E6011F"/>
    <w:rsid w:val="00E65004"/>
    <w:rsid w:val="00E713B6"/>
    <w:rsid w:val="00E71906"/>
    <w:rsid w:val="00E730C0"/>
    <w:rsid w:val="00E7374C"/>
    <w:rsid w:val="00E74C6B"/>
    <w:rsid w:val="00E80257"/>
    <w:rsid w:val="00E81F28"/>
    <w:rsid w:val="00E82C47"/>
    <w:rsid w:val="00E82CA6"/>
    <w:rsid w:val="00E82D29"/>
    <w:rsid w:val="00E82DD4"/>
    <w:rsid w:val="00E83441"/>
    <w:rsid w:val="00E83F2D"/>
    <w:rsid w:val="00E84E7A"/>
    <w:rsid w:val="00E853FC"/>
    <w:rsid w:val="00E90810"/>
    <w:rsid w:val="00E90AFC"/>
    <w:rsid w:val="00E94A7B"/>
    <w:rsid w:val="00E955B8"/>
    <w:rsid w:val="00EA17EE"/>
    <w:rsid w:val="00EA46F6"/>
    <w:rsid w:val="00EA48C3"/>
    <w:rsid w:val="00EB5284"/>
    <w:rsid w:val="00EB55DA"/>
    <w:rsid w:val="00EB70BD"/>
    <w:rsid w:val="00EC05D9"/>
    <w:rsid w:val="00EC1D82"/>
    <w:rsid w:val="00EC3AE9"/>
    <w:rsid w:val="00ED037B"/>
    <w:rsid w:val="00ED7B90"/>
    <w:rsid w:val="00ED7ED0"/>
    <w:rsid w:val="00EE2BCD"/>
    <w:rsid w:val="00EE3538"/>
    <w:rsid w:val="00EE7C16"/>
    <w:rsid w:val="00EF0499"/>
    <w:rsid w:val="00EF5160"/>
    <w:rsid w:val="00F00E03"/>
    <w:rsid w:val="00F07689"/>
    <w:rsid w:val="00F15424"/>
    <w:rsid w:val="00F202CD"/>
    <w:rsid w:val="00F20818"/>
    <w:rsid w:val="00F34C42"/>
    <w:rsid w:val="00F35181"/>
    <w:rsid w:val="00F3595D"/>
    <w:rsid w:val="00F37387"/>
    <w:rsid w:val="00F3789F"/>
    <w:rsid w:val="00F40EBE"/>
    <w:rsid w:val="00F45CEB"/>
    <w:rsid w:val="00F51285"/>
    <w:rsid w:val="00F52BE9"/>
    <w:rsid w:val="00F57BFF"/>
    <w:rsid w:val="00F62D4E"/>
    <w:rsid w:val="00F66D23"/>
    <w:rsid w:val="00F70687"/>
    <w:rsid w:val="00F720FE"/>
    <w:rsid w:val="00F771E4"/>
    <w:rsid w:val="00F77EC0"/>
    <w:rsid w:val="00F83196"/>
    <w:rsid w:val="00F84242"/>
    <w:rsid w:val="00F865E6"/>
    <w:rsid w:val="00F87854"/>
    <w:rsid w:val="00F90310"/>
    <w:rsid w:val="00F90D9D"/>
    <w:rsid w:val="00F91CF2"/>
    <w:rsid w:val="00F942FE"/>
    <w:rsid w:val="00F95143"/>
    <w:rsid w:val="00FA1B6C"/>
    <w:rsid w:val="00FA432A"/>
    <w:rsid w:val="00FB0FB7"/>
    <w:rsid w:val="00FB237E"/>
    <w:rsid w:val="00FB604A"/>
    <w:rsid w:val="00FB7A9B"/>
    <w:rsid w:val="00FC06A0"/>
    <w:rsid w:val="00FD01C5"/>
    <w:rsid w:val="00FE0CC8"/>
    <w:rsid w:val="00FE302C"/>
    <w:rsid w:val="00FE5009"/>
    <w:rsid w:val="00FE53A7"/>
    <w:rsid w:val="00FE5E41"/>
    <w:rsid w:val="00FF45C8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0D0C"/>
  <w15:chartTrackingRefBased/>
  <w15:docId w15:val="{D2335CC0-1EA2-4D75-AF37-E74F935F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46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B96F9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D434D"/>
    <w:p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D43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3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434D"/>
    <w:pPr>
      <w:spacing w:after="100"/>
      <w:ind w:left="440"/>
    </w:pPr>
  </w:style>
  <w:style w:type="paragraph" w:styleId="NoSpacing">
    <w:name w:val="No Spacing"/>
    <w:uiPriority w:val="1"/>
    <w:qFormat/>
    <w:rsid w:val="000F3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3457@columbia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2DC5824-ABAB-47FB-9485-D15B243A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2019-05-20T12:31:00Z</dcterms:created>
  <dcterms:modified xsi:type="dcterms:W3CDTF">2019-05-20T12:43:00Z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